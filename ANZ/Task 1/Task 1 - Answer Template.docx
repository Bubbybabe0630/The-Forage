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HGOAIAAH0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1B7FCB48" w:rsidR="004D1382" w:rsidRDefault="00673429" w:rsidP="00DB10EA">
            <w:pPr>
              <w:spacing w:before="0" w:after="0"/>
              <w:ind w:left="0" w:right="0"/>
              <w:rPr>
                <w:noProof/>
                <w:lang w:val="en-AU" w:eastAsia="en-AU"/>
              </w:rPr>
            </w:pPr>
            <w:r>
              <w:rPr>
                <w:noProof/>
                <w:lang w:val="en-AU" w:eastAsia="en-AU"/>
              </w:rPr>
              <w:t>Safe</w:t>
            </w:r>
          </w:p>
        </w:tc>
        <w:tc>
          <w:tcPr>
            <w:tcW w:w="7109" w:type="dxa"/>
          </w:tcPr>
          <w:p w14:paraId="45AA9772" w14:textId="7175D94B" w:rsidR="004D1382" w:rsidRDefault="00673429" w:rsidP="00DB10EA">
            <w:pPr>
              <w:spacing w:before="0" w:after="0"/>
              <w:ind w:left="0" w:right="0"/>
              <w:rPr>
                <w:noProof/>
                <w:lang w:val="en-AU" w:eastAsia="en-AU"/>
              </w:rPr>
            </w:pPr>
            <w:r>
              <w:rPr>
                <w:noProof/>
                <w:lang w:val="en-AU" w:eastAsia="en-AU"/>
              </w:rPr>
              <w:t>It appears to be just a simple conversation between two people about Games Con. The email account is just a gmail account. The context of the conversation is about trailers for new games coming out.</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1E6CB524" w:rsidR="004225F9" w:rsidRDefault="00673429" w:rsidP="004E6A37">
            <w:pPr>
              <w:spacing w:before="0" w:after="0"/>
              <w:ind w:left="0" w:right="0"/>
              <w:rPr>
                <w:noProof/>
                <w:lang w:val="en-AU" w:eastAsia="en-AU"/>
              </w:rPr>
            </w:pPr>
            <w:r>
              <w:rPr>
                <w:noProof/>
                <w:lang w:val="en-AU" w:eastAsia="en-AU"/>
              </w:rPr>
              <w:t>Malicious</w:t>
            </w:r>
          </w:p>
        </w:tc>
        <w:tc>
          <w:tcPr>
            <w:tcW w:w="7109" w:type="dxa"/>
          </w:tcPr>
          <w:p w14:paraId="00D43C43" w14:textId="77777777" w:rsidR="004225F9" w:rsidRDefault="00673429" w:rsidP="004E6A37">
            <w:pPr>
              <w:spacing w:before="0" w:after="0"/>
              <w:ind w:left="0" w:right="0"/>
              <w:rPr>
                <w:noProof/>
                <w:lang w:val="en-AU" w:eastAsia="en-AU"/>
              </w:rPr>
            </w:pPr>
            <w:r>
              <w:rPr>
                <w:noProof/>
                <w:lang w:val="en-AU" w:eastAsia="en-AU"/>
              </w:rPr>
              <w:t>First indicator to me is that it comes from a TLD of ru which is Russian in origin.</w:t>
            </w:r>
          </w:p>
          <w:p w14:paraId="0AF29012" w14:textId="19D777B4" w:rsidR="00673429" w:rsidRDefault="00673429" w:rsidP="004E6A37">
            <w:pPr>
              <w:spacing w:before="0" w:after="0"/>
              <w:ind w:left="0" w:right="0"/>
              <w:rPr>
                <w:noProof/>
                <w:lang w:val="en-AU" w:eastAsia="en-AU"/>
              </w:rPr>
            </w:pPr>
            <w:r>
              <w:rPr>
                <w:noProof/>
                <w:lang w:val="en-AU" w:eastAsia="en-AU"/>
              </w:rPr>
              <w:t>It’s telling the user that they have a new file to be viewed in OneDrive.</w:t>
            </w:r>
          </w:p>
          <w:p w14:paraId="5CFBCAE2" w14:textId="2DC21D80" w:rsidR="00673429" w:rsidRDefault="00673429" w:rsidP="004E6A37">
            <w:pPr>
              <w:spacing w:before="0" w:after="0"/>
              <w:ind w:left="0" w:right="0"/>
              <w:rPr>
                <w:noProof/>
                <w:lang w:val="en-AU" w:eastAsia="en-AU"/>
              </w:rPr>
            </w:pPr>
            <w:r>
              <w:rPr>
                <w:noProof/>
                <w:lang w:val="en-AU" w:eastAsia="en-AU"/>
              </w:rPr>
              <w:t>It is asking the user to click a link and update the account so that they could receive large files from their contacts through Adobe PDF.</w:t>
            </w:r>
          </w:p>
          <w:p w14:paraId="4FB5F4BB" w14:textId="487E3B9F" w:rsidR="00673429" w:rsidRDefault="00673429" w:rsidP="004E6A37">
            <w:pPr>
              <w:spacing w:before="0" w:after="0"/>
              <w:ind w:left="0" w:right="0"/>
              <w:rPr>
                <w:noProof/>
                <w:lang w:val="en-AU" w:eastAsia="en-AU"/>
              </w:rPr>
            </w:pPr>
            <w:r>
              <w:rPr>
                <w:noProof/>
                <w:lang w:val="en-AU" w:eastAsia="en-AU"/>
              </w:rPr>
              <w:t>It is signed as Customer support from Office365 but the sender is Venture.ru</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62B0B5A6" w:rsidR="004225F9" w:rsidRDefault="00C451F1" w:rsidP="004E6A37">
            <w:pPr>
              <w:spacing w:before="0" w:after="0"/>
              <w:ind w:left="0" w:right="0"/>
              <w:rPr>
                <w:noProof/>
                <w:lang w:val="en-AU" w:eastAsia="en-AU"/>
              </w:rPr>
            </w:pPr>
            <w:r>
              <w:rPr>
                <w:noProof/>
                <w:lang w:val="en-AU" w:eastAsia="en-AU"/>
              </w:rPr>
              <w:t>Malicious</w:t>
            </w:r>
          </w:p>
        </w:tc>
        <w:tc>
          <w:tcPr>
            <w:tcW w:w="7109" w:type="dxa"/>
          </w:tcPr>
          <w:p w14:paraId="599C2207" w14:textId="77777777" w:rsidR="004225F9" w:rsidRDefault="00C451F1" w:rsidP="004E6A37">
            <w:pPr>
              <w:spacing w:before="0" w:after="0"/>
              <w:ind w:left="0" w:right="0"/>
              <w:rPr>
                <w:noProof/>
                <w:lang w:val="en-AU" w:eastAsia="en-AU"/>
              </w:rPr>
            </w:pPr>
            <w:r>
              <w:rPr>
                <w:noProof/>
                <w:lang w:val="en-AU" w:eastAsia="en-AU"/>
              </w:rPr>
              <w:t>This is a typical phishing email.</w:t>
            </w:r>
          </w:p>
          <w:p w14:paraId="7CF7B6AD" w14:textId="77777777" w:rsidR="00C451F1" w:rsidRDefault="00C451F1" w:rsidP="004E6A37">
            <w:pPr>
              <w:spacing w:before="0" w:after="0"/>
              <w:ind w:left="0" w:right="0"/>
              <w:rPr>
                <w:noProof/>
                <w:lang w:val="en-AU" w:eastAsia="en-AU"/>
              </w:rPr>
            </w:pPr>
            <w:r>
              <w:rPr>
                <w:noProof/>
                <w:lang w:val="en-AU" w:eastAsia="en-AU"/>
              </w:rPr>
              <w:t xml:space="preserve">It is asking the user if facebook is working, asking the user to login and see. </w:t>
            </w:r>
          </w:p>
          <w:p w14:paraId="0C6BB72C" w14:textId="77777777" w:rsidR="00C451F1" w:rsidRDefault="00C451F1" w:rsidP="004E6A37">
            <w:pPr>
              <w:spacing w:before="0" w:after="0"/>
              <w:ind w:left="0" w:right="0"/>
              <w:rPr>
                <w:noProof/>
                <w:lang w:val="en-AU" w:eastAsia="en-AU"/>
              </w:rPr>
            </w:pPr>
            <w:r>
              <w:rPr>
                <w:noProof/>
                <w:lang w:val="en-AU" w:eastAsia="en-AU"/>
              </w:rPr>
              <w:t>They provide the Url for the login page.</w:t>
            </w:r>
          </w:p>
          <w:p w14:paraId="48AA949D" w14:textId="098D3B9B" w:rsidR="00C451F1" w:rsidRDefault="00C451F1" w:rsidP="004E6A37">
            <w:pPr>
              <w:spacing w:before="0" w:after="0"/>
              <w:ind w:left="0" w:right="0"/>
              <w:rPr>
                <w:noProof/>
                <w:lang w:val="en-AU" w:eastAsia="en-AU"/>
              </w:rPr>
            </w:pPr>
            <w:r>
              <w:rPr>
                <w:noProof/>
                <w:lang w:val="en-AU" w:eastAsia="en-AU"/>
              </w:rPr>
              <w:t>The url is not the typical login url for facebook. It has a special “B” character and is using a capital “B” in the url.</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RPr="00C451F1" w14:paraId="0E6DC805" w14:textId="77777777" w:rsidTr="004E6A37">
        <w:tc>
          <w:tcPr>
            <w:tcW w:w="3681" w:type="dxa"/>
          </w:tcPr>
          <w:p w14:paraId="3A6E5C37" w14:textId="63C0E3C4" w:rsidR="004225F9" w:rsidRPr="00C451F1" w:rsidRDefault="00C451F1" w:rsidP="004E6A37">
            <w:pPr>
              <w:spacing w:before="0" w:after="0"/>
              <w:ind w:left="0" w:right="0"/>
              <w:rPr>
                <w:noProof/>
                <w:color w:val="auto"/>
                <w:lang w:val="en-AU" w:eastAsia="en-AU"/>
              </w:rPr>
            </w:pPr>
            <w:r w:rsidRPr="00C451F1">
              <w:rPr>
                <w:noProof/>
                <w:color w:val="FFFFFF" w:themeColor="background1"/>
                <w:lang w:val="en-AU" w:eastAsia="en-AU"/>
              </w:rPr>
              <w:lastRenderedPageBreak/>
              <w:t>Safe</w:t>
            </w:r>
          </w:p>
        </w:tc>
        <w:tc>
          <w:tcPr>
            <w:tcW w:w="7109" w:type="dxa"/>
          </w:tcPr>
          <w:p w14:paraId="18B50DA1" w14:textId="77777777" w:rsidR="004225F9" w:rsidRPr="00C451F1" w:rsidRDefault="00C451F1" w:rsidP="004E6A37">
            <w:pPr>
              <w:spacing w:before="0" w:after="0"/>
              <w:ind w:left="0" w:right="0"/>
              <w:rPr>
                <w:noProof/>
                <w:color w:val="FFFFFF" w:themeColor="background1"/>
                <w:lang w:val="en-AU" w:eastAsia="en-AU"/>
              </w:rPr>
            </w:pPr>
            <w:r w:rsidRPr="00C451F1">
              <w:rPr>
                <w:noProof/>
                <w:color w:val="FFFFFF" w:themeColor="background1"/>
                <w:lang w:val="en-AU" w:eastAsia="en-AU"/>
              </w:rPr>
              <w:t>It appears to be a promotional email that is forwarded from users with gmail accounts</w:t>
            </w:r>
          </w:p>
          <w:p w14:paraId="36D46D31" w14:textId="197A100A" w:rsidR="00C451F1" w:rsidRPr="00C451F1" w:rsidRDefault="00C451F1" w:rsidP="004E6A37">
            <w:pPr>
              <w:spacing w:before="0" w:after="0"/>
              <w:ind w:left="0" w:right="0"/>
              <w:rPr>
                <w:noProof/>
                <w:color w:val="auto"/>
                <w:lang w:val="en-AU" w:eastAsia="en-AU"/>
              </w:rPr>
            </w:pPr>
            <w:r w:rsidRPr="00C451F1">
              <w:rPr>
                <w:noProof/>
                <w:color w:val="FFFFFF" w:themeColor="background1"/>
                <w:lang w:val="en-AU" w:eastAsia="en-AU"/>
              </w:rPr>
              <w:t xml:space="preserve">It may </w:t>
            </w:r>
            <w:r>
              <w:rPr>
                <w:noProof/>
                <w:color w:val="FFFFFF" w:themeColor="background1"/>
                <w:lang w:val="en-AU" w:eastAsia="en-AU"/>
              </w:rPr>
              <w:t>contain affiliate links, but no harm.</w:t>
            </w:r>
          </w:p>
        </w:tc>
      </w:tr>
    </w:tbl>
    <w:p w14:paraId="4B917BBD" w14:textId="2744E9BD" w:rsidR="0064428C" w:rsidRPr="00C451F1" w:rsidRDefault="0064428C" w:rsidP="00DB10EA">
      <w:pPr>
        <w:spacing w:before="0" w:after="0"/>
        <w:ind w:left="0" w:right="0"/>
        <w:rPr>
          <w:noProof/>
          <w:color w:val="auto"/>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097F6BD9" w:rsidR="004225F9" w:rsidRDefault="002E5E0C" w:rsidP="004E6A37">
            <w:pPr>
              <w:spacing w:before="0" w:after="0"/>
              <w:ind w:left="0" w:right="0"/>
              <w:rPr>
                <w:noProof/>
                <w:lang w:val="en-AU" w:eastAsia="en-AU"/>
              </w:rPr>
            </w:pPr>
            <w:r w:rsidRPr="002E5E0C">
              <w:rPr>
                <w:noProof/>
                <w:color w:val="FFFFFF" w:themeColor="background1"/>
                <w:lang w:val="en-AU" w:eastAsia="en-AU"/>
              </w:rPr>
              <w:t>Malicious</w:t>
            </w:r>
          </w:p>
        </w:tc>
        <w:tc>
          <w:tcPr>
            <w:tcW w:w="7109" w:type="dxa"/>
          </w:tcPr>
          <w:p w14:paraId="5FD66F38" w14:textId="77777777" w:rsidR="004225F9" w:rsidRPr="002E5E0C" w:rsidRDefault="002E5E0C" w:rsidP="004E6A37">
            <w:pPr>
              <w:spacing w:before="0" w:after="0"/>
              <w:ind w:left="0" w:right="0"/>
              <w:rPr>
                <w:noProof/>
                <w:color w:val="000000" w:themeColor="text1"/>
                <w:lang w:val="en-AU" w:eastAsia="en-AU"/>
              </w:rPr>
            </w:pPr>
            <w:r w:rsidRPr="002E5E0C">
              <w:rPr>
                <w:noProof/>
                <w:color w:val="000000" w:themeColor="text1"/>
                <w:lang w:val="en-AU" w:eastAsia="en-AU"/>
              </w:rPr>
              <w:t>The email says that they are an FBI Agent undercover.</w:t>
            </w:r>
          </w:p>
          <w:p w14:paraId="7553D28E" w14:textId="70C29DE7" w:rsidR="002E5E0C" w:rsidRPr="002E5E0C" w:rsidRDefault="002E5E0C" w:rsidP="004E6A37">
            <w:pPr>
              <w:spacing w:before="0" w:after="0"/>
              <w:ind w:left="0" w:right="0"/>
              <w:rPr>
                <w:noProof/>
                <w:color w:val="000000" w:themeColor="text1"/>
                <w:lang w:val="en-AU" w:eastAsia="en-AU"/>
              </w:rPr>
            </w:pPr>
            <w:r w:rsidRPr="002E5E0C">
              <w:rPr>
                <w:noProof/>
                <w:color w:val="000000" w:themeColor="text1"/>
                <w:lang w:val="en-AU" w:eastAsia="en-AU"/>
              </w:rPr>
              <w:t>They are asking to access the users account to send higly classified information back to Headquarters</w:t>
            </w:r>
          </w:p>
          <w:p w14:paraId="534DD91B" w14:textId="024A9317" w:rsidR="002E5E0C" w:rsidRDefault="002E5E0C" w:rsidP="004E6A37">
            <w:pPr>
              <w:spacing w:before="0" w:after="0"/>
              <w:ind w:left="0" w:right="0"/>
              <w:rPr>
                <w:noProof/>
                <w:lang w:val="en-AU" w:eastAsia="en-AU"/>
              </w:rPr>
            </w:pPr>
            <w:r w:rsidRPr="002E5E0C">
              <w:rPr>
                <w:noProof/>
                <w:color w:val="000000" w:themeColor="text1"/>
                <w:lang w:val="en-AU" w:eastAsia="en-AU"/>
              </w:rPr>
              <w:t>But at the end of the email, it is signed by the same person now refering to themselves as the superintendent of the FBI</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12140270" w:rsidR="004225F9" w:rsidRDefault="002E5E0C" w:rsidP="004E6A37">
            <w:pPr>
              <w:spacing w:before="0" w:after="0"/>
              <w:ind w:left="0" w:right="0"/>
              <w:rPr>
                <w:noProof/>
                <w:lang w:val="en-AU" w:eastAsia="en-AU"/>
              </w:rPr>
            </w:pPr>
            <w:r>
              <w:rPr>
                <w:noProof/>
                <w:lang w:val="en-AU" w:eastAsia="en-AU"/>
              </w:rPr>
              <w:t>Safe</w:t>
            </w:r>
          </w:p>
        </w:tc>
        <w:tc>
          <w:tcPr>
            <w:tcW w:w="7109" w:type="dxa"/>
          </w:tcPr>
          <w:p w14:paraId="0B832F46" w14:textId="77777777" w:rsidR="004225F9" w:rsidRDefault="00861F69" w:rsidP="004E6A37">
            <w:pPr>
              <w:spacing w:before="0" w:after="0"/>
              <w:ind w:left="0" w:right="0"/>
              <w:rPr>
                <w:noProof/>
                <w:lang w:val="en-AU" w:eastAsia="en-AU"/>
              </w:rPr>
            </w:pPr>
            <w:r>
              <w:rPr>
                <w:noProof/>
                <w:lang w:val="en-AU" w:eastAsia="en-AU"/>
              </w:rPr>
              <w:t>It appears to be a work conversation between a Security Analyst and a Trainee</w:t>
            </w:r>
          </w:p>
          <w:p w14:paraId="3B915B57" w14:textId="77777777" w:rsidR="00861F69" w:rsidRDefault="00861F69" w:rsidP="004E6A37">
            <w:pPr>
              <w:spacing w:before="0" w:after="0"/>
              <w:ind w:left="0" w:right="0"/>
              <w:rPr>
                <w:noProof/>
                <w:lang w:val="en-AU" w:eastAsia="en-AU"/>
              </w:rPr>
            </w:pPr>
            <w:r>
              <w:rPr>
                <w:noProof/>
                <w:lang w:val="en-AU" w:eastAsia="en-AU"/>
              </w:rPr>
              <w:t>Typical conversation, there is asking for coffee, and for a zip file. The Trainee responds back that no to coffee and the zip file is not ready yet.</w:t>
            </w:r>
          </w:p>
          <w:p w14:paraId="1CDEE6D3" w14:textId="77777777" w:rsidR="00861F69" w:rsidRDefault="00861F69" w:rsidP="004E6A37">
            <w:pPr>
              <w:spacing w:before="0" w:after="0"/>
              <w:ind w:left="0" w:right="0"/>
              <w:rPr>
                <w:noProof/>
                <w:lang w:val="en-AU" w:eastAsia="en-AU"/>
              </w:rPr>
            </w:pPr>
            <w:r>
              <w:rPr>
                <w:noProof/>
                <w:lang w:val="en-AU" w:eastAsia="en-AU"/>
              </w:rPr>
              <w:t>There is nothing supicious about the emails, they look like typical coporate emails.</w:t>
            </w:r>
          </w:p>
          <w:p w14:paraId="6DC27B26" w14:textId="258F640F" w:rsidR="00861F69" w:rsidRDefault="00861F69" w:rsidP="004E6A37">
            <w:pPr>
              <w:spacing w:before="0" w:after="0"/>
              <w:ind w:left="0" w:right="0"/>
              <w:rPr>
                <w:noProof/>
                <w:lang w:val="en-AU" w:eastAsia="en-AU"/>
              </w:rPr>
            </w:pPr>
            <w:r>
              <w:rPr>
                <w:noProof/>
                <w:lang w:val="en-AU" w:eastAsia="en-AU"/>
              </w:rPr>
              <w:t>There is also no links to click, nothing to download, and no typos</w:t>
            </w: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14294D69" w:rsidR="004225F9" w:rsidRDefault="00861F69" w:rsidP="004E6A37">
            <w:pPr>
              <w:spacing w:before="0" w:after="0"/>
              <w:ind w:left="0" w:right="0"/>
              <w:rPr>
                <w:noProof/>
                <w:lang w:val="en-AU" w:eastAsia="en-AU"/>
              </w:rPr>
            </w:pPr>
            <w:r>
              <w:rPr>
                <w:noProof/>
                <w:lang w:val="en-AU" w:eastAsia="en-AU"/>
              </w:rPr>
              <w:t>Malicious</w:t>
            </w:r>
          </w:p>
        </w:tc>
        <w:tc>
          <w:tcPr>
            <w:tcW w:w="7109" w:type="dxa"/>
          </w:tcPr>
          <w:p w14:paraId="1BB2F476" w14:textId="77777777" w:rsidR="004225F9" w:rsidRDefault="00861F69" w:rsidP="004E6A37">
            <w:pPr>
              <w:spacing w:before="0" w:after="0"/>
              <w:ind w:left="0" w:right="0"/>
              <w:rPr>
                <w:noProof/>
                <w:lang w:val="en-AU" w:eastAsia="en-AU"/>
              </w:rPr>
            </w:pPr>
            <w:r>
              <w:rPr>
                <w:noProof/>
                <w:lang w:val="en-AU" w:eastAsia="en-AU"/>
              </w:rPr>
              <w:t>It is advertised as Geico. But it’s sender is from Val.kill.ma</w:t>
            </w:r>
          </w:p>
          <w:p w14:paraId="7895B6CA" w14:textId="77777777" w:rsidR="00861F69" w:rsidRDefault="00861F69" w:rsidP="004E6A37">
            <w:pPr>
              <w:spacing w:before="0" w:after="0"/>
              <w:ind w:left="0" w:right="0"/>
              <w:rPr>
                <w:noProof/>
                <w:lang w:val="en-AU" w:eastAsia="en-AU"/>
              </w:rPr>
            </w:pPr>
            <w:r>
              <w:rPr>
                <w:noProof/>
                <w:lang w:val="en-AU" w:eastAsia="en-AU"/>
              </w:rPr>
              <w:t>The url looks really suspicous. I would not click it.</w:t>
            </w:r>
          </w:p>
          <w:p w14:paraId="143AA46B" w14:textId="3D8AD0ED" w:rsidR="00861F69" w:rsidRDefault="00861F69" w:rsidP="004E6A37">
            <w:pPr>
              <w:spacing w:before="0" w:after="0"/>
              <w:ind w:left="0" w:right="0"/>
              <w:rPr>
                <w:noProof/>
                <w:lang w:val="en-AU" w:eastAsia="en-AU"/>
              </w:rPr>
            </w:pPr>
            <w:r>
              <w:rPr>
                <w:noProof/>
                <w:lang w:val="en-AU" w:eastAsia="en-AU"/>
              </w:rPr>
              <w:t>The email only contains a url, they might have already been a victim because it is a receipt.</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AF78" w14:textId="77777777" w:rsidR="00DF6098" w:rsidRDefault="00DF6098" w:rsidP="00A66B18">
      <w:pPr>
        <w:spacing w:before="0" w:after="0"/>
      </w:pPr>
      <w:r>
        <w:separator/>
      </w:r>
    </w:p>
  </w:endnote>
  <w:endnote w:type="continuationSeparator" w:id="0">
    <w:p w14:paraId="20210FB7" w14:textId="77777777" w:rsidR="00DF6098" w:rsidRDefault="00DF609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BE20" w14:textId="77777777" w:rsidR="00DF6098" w:rsidRDefault="00DF6098" w:rsidP="00A66B18">
      <w:pPr>
        <w:spacing w:before="0" w:after="0"/>
      </w:pPr>
      <w:r>
        <w:separator/>
      </w:r>
    </w:p>
  </w:footnote>
  <w:footnote w:type="continuationSeparator" w:id="0">
    <w:p w14:paraId="6E59D285" w14:textId="77777777" w:rsidR="00DF6098" w:rsidRDefault="00DF609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26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2E5E0C"/>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73429"/>
    <w:rsid w:val="006F6F10"/>
    <w:rsid w:val="00706CAA"/>
    <w:rsid w:val="00783E79"/>
    <w:rsid w:val="007B2BC1"/>
    <w:rsid w:val="007B5AE8"/>
    <w:rsid w:val="007F5192"/>
    <w:rsid w:val="00861F69"/>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451F1"/>
    <w:rsid w:val="00C701F7"/>
    <w:rsid w:val="00C70786"/>
    <w:rsid w:val="00CE6CB7"/>
    <w:rsid w:val="00D10958"/>
    <w:rsid w:val="00D66593"/>
    <w:rsid w:val="00DB10EA"/>
    <w:rsid w:val="00DE6DA2"/>
    <w:rsid w:val="00DF2D30"/>
    <w:rsid w:val="00DF6098"/>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2023-08-08T23:36:00Z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